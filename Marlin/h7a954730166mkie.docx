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480" w:lineRule="auto"/>
        <w:ind w:left="0" w:right="0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Works Cited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Cillizza, Chris. "Pete Buttigieg just nailed what Hillary Clinton did wrong in 2016."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CNN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27 Mar. 2019.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CNN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www.cnn.com/2019/03/27/politics/pete-buttigieg-donald-trump-hillary-clinton/index.html. Accessed 23 May 2019.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Rakich, Nathaniel. "The Senate Will Be Competitive Again In 2020, But Republicans Are Favored."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FiveThirtyEight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28 Nov. 2018.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FiveThirtyEight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fivethirtyeight.com/features/the-senate-will-be-competitive-again-in-2020-but-republicans-are-favored/.</w:t>
      </w:r>
    </w:p>
    <w:sectPr xmlns:w="http://schemas.openxmlformats.org/wordprocessingml/2006/main" w:rsidR="00AC197E" w:rsidRPr="00DF064E" w:rsidSect="000F6147">
      <w:pgSz w:w="12240" w:h="15840" w:orient="portrait" w:code="9"/>
      <w:pgMar w:top="1444" w:right="1444" w:bottom="1444" w:left="1444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